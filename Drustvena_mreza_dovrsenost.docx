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0D76" w14:textId="7471DBD2" w:rsidR="00DB5589" w:rsidRPr="00213D5F" w:rsidRDefault="00DB5589">
      <w:pPr>
        <w:pStyle w:val="Naslov3"/>
        <w:rPr>
          <w:rFonts w:hint="eastAsia"/>
          <w:highlight w:val="yellow"/>
        </w:rPr>
      </w:pPr>
      <w:r w:rsidRPr="00213D5F">
        <w:t xml:space="preserve">Student: </w:t>
      </w:r>
      <w:r w:rsidR="005502F1">
        <w:t>Borna Glavurtić</w:t>
      </w:r>
      <w:r w:rsidRPr="00213D5F">
        <w:tab/>
      </w:r>
    </w:p>
    <w:p w14:paraId="2D402FE0" w14:textId="08AF1C0D" w:rsidR="00DB5589" w:rsidRDefault="00DB5589">
      <w:pPr>
        <w:pStyle w:val="Naslov1"/>
        <w:rPr>
          <w:rFonts w:hint="eastAsia"/>
        </w:rPr>
      </w:pPr>
      <w:r>
        <w:t xml:space="preserve">Aplikacija </w:t>
      </w:r>
      <w:r w:rsidR="00213D5F">
        <w:t>– Društvena Mreža</w:t>
      </w:r>
    </w:p>
    <w:p w14:paraId="12796D35" w14:textId="77777777" w:rsidR="00DB5589" w:rsidRDefault="00DB5589">
      <w:pPr>
        <w:rPr>
          <w:rFonts w:hint="eastAsia"/>
        </w:rPr>
      </w:pPr>
    </w:p>
    <w:p w14:paraId="575F5302" w14:textId="5C8599C4" w:rsidR="00DB5589" w:rsidRPr="008327B6" w:rsidRDefault="00DB5589">
      <w:pPr>
        <w:rPr>
          <w:rFonts w:hint="eastAsia"/>
        </w:rPr>
      </w:pPr>
      <w:r>
        <w:rPr>
          <w:b/>
          <w:bCs/>
        </w:rPr>
        <w:t xml:space="preserve">Aplikacija je namijenjena: </w:t>
      </w:r>
      <w:r w:rsidR="00213D5F">
        <w:rPr>
          <w:bCs/>
        </w:rPr>
        <w:t>širokoj publici</w:t>
      </w:r>
    </w:p>
    <w:p w14:paraId="7F005BE0" w14:textId="77777777" w:rsidR="00DB5589" w:rsidRDefault="00DB5589">
      <w:pPr>
        <w:rPr>
          <w:rFonts w:hint="eastAsia"/>
        </w:rPr>
      </w:pPr>
    </w:p>
    <w:p w14:paraId="4BD18CA5" w14:textId="77777777" w:rsidR="00DB5589" w:rsidRDefault="00DB5589">
      <w:pPr>
        <w:rPr>
          <w:rFonts w:hint="eastAsia"/>
        </w:rPr>
      </w:pPr>
      <w:r>
        <w:rPr>
          <w:b/>
          <w:bCs/>
        </w:rPr>
        <w:t>Aplikacija ima sljedeće funkcionalnosti:</w:t>
      </w:r>
    </w:p>
    <w:p w14:paraId="410D81EA" w14:textId="77777777" w:rsidR="00DB5589" w:rsidRDefault="00DB5589">
      <w:pPr>
        <w:rPr>
          <w:rFonts w:hint="eastAsia"/>
        </w:rPr>
      </w:pPr>
    </w:p>
    <w:p w14:paraId="3E3DBE08" w14:textId="5651975A" w:rsidR="00DB5589" w:rsidRDefault="00DB5589">
      <w:pPr>
        <w:rPr>
          <w:rFonts w:hint="eastAsia"/>
        </w:rPr>
      </w:pPr>
      <w:r>
        <w:t>Osnovne</w:t>
      </w:r>
      <w:r w:rsidR="00213D5F">
        <w:t>:</w:t>
      </w:r>
    </w:p>
    <w:p w14:paraId="61B01272" w14:textId="27F711AB" w:rsidR="00DB5589" w:rsidRDefault="00213D5F" w:rsidP="004636A5">
      <w:pPr>
        <w:numPr>
          <w:ilvl w:val="0"/>
          <w:numId w:val="4"/>
        </w:numPr>
        <w:rPr>
          <w:rFonts w:hint="eastAsia"/>
        </w:rPr>
      </w:pPr>
      <w:bookmarkStart w:id="0" w:name="_Hlk105604992"/>
      <w:r>
        <w:t>Prikaz objava drugih korisnika</w:t>
      </w:r>
    </w:p>
    <w:p w14:paraId="3AC07B94" w14:textId="64DBE5AD" w:rsidR="00DB5589" w:rsidRDefault="00213D5F" w:rsidP="004636A5">
      <w:pPr>
        <w:numPr>
          <w:ilvl w:val="0"/>
          <w:numId w:val="4"/>
        </w:numPr>
        <w:rPr>
          <w:rFonts w:hint="eastAsia"/>
        </w:rPr>
      </w:pPr>
      <w:bookmarkStart w:id="1" w:name="_Hlk105605006"/>
      <w:bookmarkEnd w:id="0"/>
      <w:r>
        <w:t>Objava vlastitog sadržaja</w:t>
      </w:r>
    </w:p>
    <w:p w14:paraId="0551A048" w14:textId="379E7B8E" w:rsidR="00DB5589" w:rsidRDefault="00213D5F" w:rsidP="004636A5">
      <w:pPr>
        <w:numPr>
          <w:ilvl w:val="0"/>
          <w:numId w:val="4"/>
        </w:numPr>
        <w:rPr>
          <w:rFonts w:hint="eastAsia"/>
        </w:rPr>
      </w:pPr>
      <w:bookmarkStart w:id="2" w:name="_Hlk105605032"/>
      <w:bookmarkEnd w:id="1"/>
      <w:r>
        <w:t>Komentiranje na objave</w:t>
      </w:r>
    </w:p>
    <w:p w14:paraId="55F6D093" w14:textId="448D1CAB" w:rsidR="00213D5F" w:rsidRDefault="00213D5F" w:rsidP="004636A5">
      <w:pPr>
        <w:numPr>
          <w:ilvl w:val="0"/>
          <w:numId w:val="4"/>
        </w:numPr>
        <w:rPr>
          <w:rFonts w:hint="eastAsia"/>
        </w:rPr>
      </w:pPr>
      <w:r>
        <w:t>Uređivanje/brisanje vlastitih objava</w:t>
      </w:r>
    </w:p>
    <w:p w14:paraId="7491ADD3" w14:textId="1BBD0C26" w:rsidR="00213D5F" w:rsidRDefault="00213D5F" w:rsidP="004636A5">
      <w:pPr>
        <w:numPr>
          <w:ilvl w:val="0"/>
          <w:numId w:val="4"/>
        </w:numPr>
        <w:rPr>
          <w:rFonts w:hint="eastAsia"/>
        </w:rPr>
      </w:pPr>
      <w:r>
        <w:t>Like funkcija</w:t>
      </w:r>
    </w:p>
    <w:p w14:paraId="3E87C46E" w14:textId="544CB17F" w:rsidR="00213D5F" w:rsidRDefault="00213D5F" w:rsidP="004636A5">
      <w:pPr>
        <w:numPr>
          <w:ilvl w:val="0"/>
          <w:numId w:val="4"/>
        </w:numPr>
      </w:pPr>
      <w:r>
        <w:t>Pretraga/filtriranje objava</w:t>
      </w:r>
    </w:p>
    <w:p w14:paraId="1D422816" w14:textId="6EA76FD2" w:rsidR="004636A5" w:rsidRDefault="004636A5" w:rsidP="004636A5">
      <w:pPr>
        <w:numPr>
          <w:ilvl w:val="0"/>
          <w:numId w:val="4"/>
        </w:numPr>
        <w:rPr>
          <w:rFonts w:hint="eastAsia"/>
        </w:rPr>
      </w:pPr>
      <w:r>
        <w:t>Detaljniji prikaz objave</w:t>
      </w:r>
    </w:p>
    <w:p w14:paraId="23AFA3F9" w14:textId="5486A0EC" w:rsidR="00213D5F" w:rsidRDefault="00213D5F" w:rsidP="004636A5">
      <w:pPr>
        <w:numPr>
          <w:ilvl w:val="0"/>
          <w:numId w:val="4"/>
        </w:numPr>
      </w:pPr>
      <w:r>
        <w:t>Registracija i prijava</w:t>
      </w:r>
    </w:p>
    <w:p w14:paraId="4BD854E0" w14:textId="2E1986A0" w:rsidR="004636A5" w:rsidRDefault="004636A5" w:rsidP="004636A5">
      <w:pPr>
        <w:numPr>
          <w:ilvl w:val="0"/>
          <w:numId w:val="4"/>
        </w:numPr>
        <w:rPr>
          <w:rFonts w:hint="eastAsia"/>
        </w:rPr>
      </w:pPr>
      <w:r>
        <w:t>Registracija i prijava s google raćunom</w:t>
      </w:r>
    </w:p>
    <w:bookmarkEnd w:id="2"/>
    <w:p w14:paraId="4A280C48" w14:textId="77777777" w:rsidR="00DB5589" w:rsidRDefault="00DB5589">
      <w:pPr>
        <w:rPr>
          <w:rFonts w:hint="eastAsia"/>
          <w:b/>
          <w:bCs/>
        </w:rPr>
      </w:pPr>
    </w:p>
    <w:p w14:paraId="7D6BF461" w14:textId="77777777" w:rsidR="00DB5589" w:rsidRDefault="00DB5589">
      <w:pPr>
        <w:rPr>
          <w:rFonts w:hint="eastAsia"/>
        </w:rPr>
      </w:pPr>
      <w:r>
        <w:rPr>
          <w:b/>
          <w:bCs/>
        </w:rPr>
        <w:t>Za postaviti aplikaciju na računalo korisnika potrebno je:</w:t>
      </w:r>
    </w:p>
    <w:p w14:paraId="413EB21C" w14:textId="52414179" w:rsidR="00DB5589" w:rsidRDefault="00A7612B" w:rsidP="00236DCF">
      <w:pPr>
        <w:spacing w:line="360" w:lineRule="auto"/>
        <w:rPr>
          <w:rFonts w:hint="eastAsia"/>
        </w:rPr>
      </w:pPr>
      <w:bookmarkStart w:id="3" w:name="_Hlk105605051"/>
      <w:r>
        <w:t xml:space="preserve">Instalirati </w:t>
      </w:r>
      <w:r w:rsidR="003F52FC">
        <w:t>VS</w:t>
      </w:r>
      <w:r>
        <w:t xml:space="preserve"> Code</w:t>
      </w:r>
      <w:r w:rsidR="00B56C7F">
        <w:t>,</w:t>
      </w:r>
      <w:r>
        <w:t xml:space="preserve"> Node.js</w:t>
      </w:r>
      <w:r w:rsidR="00B56C7F">
        <w:t xml:space="preserve"> i Git. Z</w:t>
      </w:r>
      <w:r>
        <w:t xml:space="preserve">atim kreirati jedan folder na računalu. </w:t>
      </w:r>
      <w:r w:rsidR="003F52FC">
        <w:t xml:space="preserve">U </w:t>
      </w:r>
      <w:r>
        <w:t>VSC-u otovoriti taj folder</w:t>
      </w:r>
      <w:r w:rsidR="00B56C7F">
        <w:t xml:space="preserve"> te napraviti git clone </w:t>
      </w:r>
      <w:hyperlink r:id="rId7" w:history="1">
        <w:r w:rsidR="00213D5F" w:rsidRPr="00BB4FF9">
          <w:rPr>
            <w:rStyle w:val="Hiperveza"/>
            <w:rFonts w:hint="eastAsia"/>
          </w:rPr>
          <w:t>https://github.com/Veleri0/IOA</w:t>
        </w:r>
      </w:hyperlink>
      <w:r w:rsidR="00213D5F">
        <w:t xml:space="preserve"> </w:t>
      </w:r>
      <w:r w:rsidR="00B56C7F">
        <w:t xml:space="preserve">. </w:t>
      </w:r>
      <w:bookmarkEnd w:id="3"/>
      <w:r w:rsidR="00236DCF">
        <w:rPr>
          <w:rFonts w:hint="eastAsia"/>
        </w:rPr>
        <w:t>Napraviti 2 mape: Client i Server te otvoriti svaku i jednom od terminala</w:t>
      </w:r>
      <w:r w:rsidR="00236DCF">
        <w:t xml:space="preserve">. </w:t>
      </w:r>
      <w:r w:rsidR="00236DCF">
        <w:rPr>
          <w:rFonts w:hint="eastAsia"/>
        </w:rPr>
        <w:t>U Client terminalu upisati: npx create-react-app</w:t>
      </w:r>
      <w:r w:rsidR="00236DCF">
        <w:t xml:space="preserve">. </w:t>
      </w:r>
      <w:r w:rsidR="00236DCF">
        <w:rPr>
          <w:rFonts w:hint="eastAsia"/>
        </w:rPr>
        <w:t>U Server mapu stvoriti index.js i upisati u terminal: npm init -y</w:t>
      </w:r>
      <w:r w:rsidR="00236DCF">
        <w:t xml:space="preserve">. </w:t>
      </w:r>
      <w:r w:rsidR="00236DCF">
        <w:rPr>
          <w:rFonts w:hint="eastAsia"/>
        </w:rPr>
        <w:t>U Server terminal upisati: npm install body-parser cors express mongoose nodemon</w:t>
      </w:r>
      <w:r w:rsidR="00236DCF">
        <w:t>.</w:t>
      </w:r>
    </w:p>
    <w:p w14:paraId="1D43C406" w14:textId="77777777" w:rsidR="00DB5589" w:rsidRDefault="00DB5589">
      <w:pPr>
        <w:rPr>
          <w:rFonts w:hint="eastAsia"/>
        </w:rPr>
      </w:pPr>
      <w:r>
        <w:rPr>
          <w:b/>
          <w:bCs/>
        </w:rPr>
        <w:t>Poveznica na gotovu aplikaciju:</w:t>
      </w:r>
    </w:p>
    <w:p w14:paraId="4BC3EA94" w14:textId="77777777" w:rsidR="00DB5589" w:rsidRDefault="00DB5589">
      <w:pPr>
        <w:rPr>
          <w:rFonts w:hint="eastAsia"/>
        </w:rPr>
      </w:pPr>
      <w:r>
        <w:t>(URL)</w:t>
      </w:r>
    </w:p>
    <w:p w14:paraId="360B05C9" w14:textId="4BB6F0F0" w:rsidR="00DB5589" w:rsidRDefault="00B56C7F">
      <w:pPr>
        <w:rPr>
          <w:rFonts w:hint="eastAsia"/>
        </w:rPr>
      </w:pPr>
      <w:r>
        <w:t>http://localhost:</w:t>
      </w:r>
      <w:r w:rsidR="00236DCF">
        <w:t>3000</w:t>
      </w:r>
      <w:r>
        <w:t>/</w:t>
      </w:r>
    </w:p>
    <w:p w14:paraId="5FE9B793" w14:textId="77777777" w:rsidR="00DB5589" w:rsidRDefault="00DB5589">
      <w:pPr>
        <w:rPr>
          <w:rFonts w:hint="eastAsia"/>
        </w:rPr>
      </w:pPr>
      <w:r>
        <w:rPr>
          <w:b/>
          <w:bCs/>
        </w:rPr>
        <w:t>Poveznica na izvorni kod aplikacije:</w:t>
      </w:r>
    </w:p>
    <w:p w14:paraId="24346E27" w14:textId="77777777" w:rsidR="00DB5589" w:rsidRDefault="00DB5589">
      <w:pPr>
        <w:rPr>
          <w:rFonts w:hint="eastAsia"/>
        </w:rPr>
      </w:pPr>
      <w:r>
        <w:t>(URL)</w:t>
      </w:r>
    </w:p>
    <w:p w14:paraId="79E11D68" w14:textId="7E8CFF2B" w:rsidR="00B3086B" w:rsidRDefault="00000000">
      <w:pPr>
        <w:rPr>
          <w:rFonts w:hint="eastAsia"/>
        </w:rPr>
      </w:pPr>
      <w:hyperlink r:id="rId8" w:history="1">
        <w:r w:rsidR="00B3086B" w:rsidRPr="00313B7B">
          <w:rPr>
            <w:rStyle w:val="Hiperveza"/>
            <w:rFonts w:hint="eastAsia"/>
          </w:rPr>
          <w:t>https://github.com/Veleri0/IOA</w:t>
        </w:r>
      </w:hyperlink>
    </w:p>
    <w:p w14:paraId="67099B6C" w14:textId="1C68C1D7" w:rsidR="00DB5589" w:rsidRDefault="00DB5589">
      <w:pPr>
        <w:rPr>
          <w:rFonts w:hint="eastAsia"/>
        </w:rPr>
      </w:pPr>
      <w:r>
        <w:rPr>
          <w:b/>
          <w:bCs/>
        </w:rPr>
        <w:t>Praćenje dovršenosti aplikacije:</w:t>
      </w:r>
    </w:p>
    <w:p w14:paraId="769C5945" w14:textId="77777777" w:rsidR="00DB5589" w:rsidRDefault="00DB5589">
      <w:pPr>
        <w:rPr>
          <w:rFonts w:hint="eastAsia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0A4B" w14:paraId="3AF2F97A" w14:textId="77777777">
        <w:tc>
          <w:tcPr>
            <w:tcW w:w="2337" w:type="dxa"/>
            <w:shd w:val="clear" w:color="auto" w:fill="auto"/>
          </w:tcPr>
          <w:p w14:paraId="3D8A6F66" w14:textId="77777777" w:rsidR="00236DCF" w:rsidRDefault="00236DCF">
            <w:pPr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Naziv</w:t>
            </w:r>
          </w:p>
        </w:tc>
        <w:tc>
          <w:tcPr>
            <w:tcW w:w="2337" w:type="dxa"/>
            <w:shd w:val="clear" w:color="auto" w:fill="auto"/>
          </w:tcPr>
          <w:p w14:paraId="02E07081" w14:textId="77777777" w:rsidR="00236DCF" w:rsidRDefault="00236DCF">
            <w:pPr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Opis</w:t>
            </w:r>
          </w:p>
        </w:tc>
        <w:tc>
          <w:tcPr>
            <w:tcW w:w="2338" w:type="dxa"/>
            <w:shd w:val="clear" w:color="auto" w:fill="auto"/>
          </w:tcPr>
          <w:p w14:paraId="7748AD2C" w14:textId="77777777" w:rsidR="00236DCF" w:rsidRDefault="00236DCF">
            <w:pPr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Pass/Fail</w:t>
            </w:r>
          </w:p>
        </w:tc>
        <w:tc>
          <w:tcPr>
            <w:tcW w:w="2338" w:type="dxa"/>
            <w:shd w:val="clear" w:color="auto" w:fill="auto"/>
          </w:tcPr>
          <w:p w14:paraId="3A28668D" w14:textId="77777777" w:rsidR="00236DCF" w:rsidRDefault="00236DCF">
            <w:pPr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Komentar</w:t>
            </w:r>
          </w:p>
        </w:tc>
      </w:tr>
      <w:tr w:rsidR="001D0A4B" w14:paraId="50CCBC47" w14:textId="77777777">
        <w:tc>
          <w:tcPr>
            <w:tcW w:w="2337" w:type="dxa"/>
            <w:shd w:val="clear" w:color="auto" w:fill="00B050"/>
          </w:tcPr>
          <w:p w14:paraId="16599763" w14:textId="77777777" w:rsidR="00236DCF" w:rsidRDefault="00236DCF" w:rsidP="00280B1D">
            <w:pPr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Login</w:t>
            </w:r>
          </w:p>
        </w:tc>
        <w:tc>
          <w:tcPr>
            <w:tcW w:w="2337" w:type="dxa"/>
            <w:shd w:val="clear" w:color="auto" w:fill="00B050"/>
          </w:tcPr>
          <w:p w14:paraId="0611712F" w14:textId="77777777" w:rsidR="00236DCF" w:rsidRDefault="00236DCF" w:rsidP="00280B1D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Provjera ispravnosti login funkcionalnosti</w:t>
            </w:r>
          </w:p>
        </w:tc>
        <w:tc>
          <w:tcPr>
            <w:tcW w:w="2338" w:type="dxa"/>
            <w:shd w:val="clear" w:color="auto" w:fill="00B050"/>
          </w:tcPr>
          <w:p w14:paraId="662FBEBC" w14:textId="77777777" w:rsidR="00236DCF" w:rsidRDefault="00236DCF">
            <w:pPr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2338" w:type="dxa"/>
            <w:shd w:val="clear" w:color="auto" w:fill="00B050"/>
          </w:tcPr>
          <w:p w14:paraId="50B52802" w14:textId="77777777" w:rsidR="00236DCF" w:rsidRDefault="00236DCF" w:rsidP="00280B1D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Login je siguran i uspjeđan</w:t>
            </w:r>
          </w:p>
        </w:tc>
      </w:tr>
      <w:tr w:rsidR="001D0A4B" w14:paraId="33B3E11F" w14:textId="77777777">
        <w:tc>
          <w:tcPr>
            <w:tcW w:w="2337" w:type="dxa"/>
            <w:shd w:val="clear" w:color="auto" w:fill="F01010"/>
          </w:tcPr>
          <w:p w14:paraId="595FCAAE" w14:textId="77777777" w:rsidR="00236DCF" w:rsidRDefault="00236DCF" w:rsidP="00280B1D">
            <w:pPr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Registracija</w:t>
            </w:r>
          </w:p>
        </w:tc>
        <w:tc>
          <w:tcPr>
            <w:tcW w:w="2337" w:type="dxa"/>
            <w:shd w:val="clear" w:color="auto" w:fill="F01010"/>
          </w:tcPr>
          <w:p w14:paraId="4AEF5BB6" w14:textId="77777777" w:rsidR="00236DCF" w:rsidRDefault="00236DCF" w:rsidP="00280B1D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Provjera ispravnosti funkcionalnosti registracije</w:t>
            </w:r>
          </w:p>
        </w:tc>
        <w:tc>
          <w:tcPr>
            <w:tcW w:w="2338" w:type="dxa"/>
            <w:shd w:val="clear" w:color="auto" w:fill="F01010"/>
          </w:tcPr>
          <w:p w14:paraId="5B9E4189" w14:textId="77777777" w:rsidR="00236DCF" w:rsidRDefault="00236DCF">
            <w:pPr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</w:t>
            </w:r>
          </w:p>
        </w:tc>
        <w:tc>
          <w:tcPr>
            <w:tcW w:w="2338" w:type="dxa"/>
            <w:shd w:val="clear" w:color="auto" w:fill="F01010"/>
          </w:tcPr>
          <w:p w14:paraId="61451E9A" w14:textId="77777777" w:rsidR="00236DCF" w:rsidRDefault="00236DCF" w:rsidP="00280B1D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Registracija uspješno radi, ali nedostaje provjera valjanosti e-mail adrese – moguća je registracija s nepostojećim e-mailom</w:t>
            </w:r>
          </w:p>
        </w:tc>
      </w:tr>
      <w:tr w:rsidR="001D0A4B" w14:paraId="1D172770" w14:textId="77777777">
        <w:tc>
          <w:tcPr>
            <w:tcW w:w="2337" w:type="dxa"/>
            <w:shd w:val="clear" w:color="auto" w:fill="00B050"/>
          </w:tcPr>
          <w:p w14:paraId="16D040AD" w14:textId="77777777" w:rsidR="00236DCF" w:rsidRDefault="00236DCF" w:rsidP="00280B1D">
            <w:pPr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Objava</w:t>
            </w:r>
          </w:p>
        </w:tc>
        <w:tc>
          <w:tcPr>
            <w:tcW w:w="2337" w:type="dxa"/>
            <w:shd w:val="clear" w:color="auto" w:fill="00B050"/>
          </w:tcPr>
          <w:p w14:paraId="4E4DDB3A" w14:textId="77777777" w:rsidR="00236DCF" w:rsidRDefault="00236DCF" w:rsidP="00280B1D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Provjera funkcionalnosti objavljivanja postova</w:t>
            </w:r>
          </w:p>
        </w:tc>
        <w:tc>
          <w:tcPr>
            <w:tcW w:w="2338" w:type="dxa"/>
            <w:shd w:val="clear" w:color="auto" w:fill="00B050"/>
          </w:tcPr>
          <w:p w14:paraId="1BE02A9F" w14:textId="77777777" w:rsidR="00236DCF" w:rsidRDefault="00236DCF">
            <w:pPr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2338" w:type="dxa"/>
            <w:shd w:val="clear" w:color="auto" w:fill="00B050"/>
          </w:tcPr>
          <w:p w14:paraId="01CFD47B" w14:textId="77777777" w:rsidR="00236DCF" w:rsidRDefault="00236DCF" w:rsidP="00280B1D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Objavljivanje postova uspješno radi.</w:t>
            </w:r>
          </w:p>
        </w:tc>
      </w:tr>
      <w:tr w:rsidR="001D0A4B" w14:paraId="67FD049E" w14:textId="77777777">
        <w:tc>
          <w:tcPr>
            <w:tcW w:w="2337" w:type="dxa"/>
            <w:shd w:val="clear" w:color="auto" w:fill="00B050"/>
          </w:tcPr>
          <w:p w14:paraId="1C50A25F" w14:textId="77777777" w:rsidR="00236DCF" w:rsidRDefault="00236DCF" w:rsidP="00280B1D">
            <w:pPr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Brisanje</w:t>
            </w:r>
          </w:p>
        </w:tc>
        <w:tc>
          <w:tcPr>
            <w:tcW w:w="2337" w:type="dxa"/>
            <w:shd w:val="clear" w:color="auto" w:fill="00B050"/>
          </w:tcPr>
          <w:p w14:paraId="5C71E735" w14:textId="77777777" w:rsidR="00236DCF" w:rsidRDefault="00236DCF" w:rsidP="00280B1D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Provjera </w:t>
            </w:r>
            <w:r>
              <w:rPr>
                <w:sz w:val="22"/>
                <w:szCs w:val="22"/>
              </w:rPr>
              <w:lastRenderedPageBreak/>
              <w:t>funkcionalnosti brisanja objava</w:t>
            </w:r>
          </w:p>
        </w:tc>
        <w:tc>
          <w:tcPr>
            <w:tcW w:w="2338" w:type="dxa"/>
            <w:shd w:val="clear" w:color="auto" w:fill="00B050"/>
          </w:tcPr>
          <w:p w14:paraId="18BFCE26" w14:textId="77777777" w:rsidR="00236DCF" w:rsidRDefault="00236DCF">
            <w:pPr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P</w:t>
            </w:r>
          </w:p>
        </w:tc>
        <w:tc>
          <w:tcPr>
            <w:tcW w:w="2338" w:type="dxa"/>
            <w:shd w:val="clear" w:color="auto" w:fill="00B050"/>
          </w:tcPr>
          <w:p w14:paraId="11543EE1" w14:textId="77777777" w:rsidR="00236DCF" w:rsidRDefault="00236DCF" w:rsidP="00280B1D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Brisanje objava </w:t>
            </w:r>
            <w:r>
              <w:rPr>
                <w:sz w:val="22"/>
                <w:szCs w:val="22"/>
              </w:rPr>
              <w:lastRenderedPageBreak/>
              <w:t>uspješno radi.</w:t>
            </w:r>
          </w:p>
        </w:tc>
      </w:tr>
      <w:tr w:rsidR="001D0A4B" w14:paraId="0D8359B2" w14:textId="77777777">
        <w:tc>
          <w:tcPr>
            <w:tcW w:w="2337" w:type="dxa"/>
            <w:shd w:val="clear" w:color="auto" w:fill="00B050"/>
          </w:tcPr>
          <w:p w14:paraId="70A71B27" w14:textId="77777777" w:rsidR="00236DCF" w:rsidRDefault="00236DCF" w:rsidP="00280B1D">
            <w:pPr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Pretraga</w:t>
            </w:r>
          </w:p>
        </w:tc>
        <w:tc>
          <w:tcPr>
            <w:tcW w:w="2337" w:type="dxa"/>
            <w:shd w:val="clear" w:color="auto" w:fill="00B050"/>
          </w:tcPr>
          <w:p w14:paraId="55C9ADBD" w14:textId="77777777" w:rsidR="00236DCF" w:rsidRDefault="00236DCF" w:rsidP="00280B1D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Provjera search funkcionalnosti prema nazivu i tagu</w:t>
            </w:r>
          </w:p>
        </w:tc>
        <w:tc>
          <w:tcPr>
            <w:tcW w:w="2338" w:type="dxa"/>
            <w:shd w:val="clear" w:color="auto" w:fill="00B050"/>
          </w:tcPr>
          <w:p w14:paraId="351B0E31" w14:textId="77777777" w:rsidR="00236DCF" w:rsidRDefault="00236DCF">
            <w:pPr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2338" w:type="dxa"/>
            <w:shd w:val="clear" w:color="auto" w:fill="00B050"/>
          </w:tcPr>
          <w:p w14:paraId="69FC422B" w14:textId="77777777" w:rsidR="00236DCF" w:rsidRDefault="00236DCF" w:rsidP="00280B1D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Pretraga uspješno radi.</w:t>
            </w:r>
          </w:p>
        </w:tc>
      </w:tr>
      <w:tr w:rsidR="001D0A4B" w14:paraId="5266F448" w14:textId="77777777">
        <w:tc>
          <w:tcPr>
            <w:tcW w:w="2337" w:type="dxa"/>
            <w:shd w:val="clear" w:color="auto" w:fill="00B050"/>
          </w:tcPr>
          <w:p w14:paraId="0314AEA0" w14:textId="77777777" w:rsidR="00236DCF" w:rsidRDefault="00236DCF" w:rsidP="00280B1D">
            <w:pPr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Like</w:t>
            </w:r>
          </w:p>
        </w:tc>
        <w:tc>
          <w:tcPr>
            <w:tcW w:w="2337" w:type="dxa"/>
            <w:shd w:val="clear" w:color="auto" w:fill="00B050"/>
          </w:tcPr>
          <w:p w14:paraId="4B7BE300" w14:textId="77777777" w:rsidR="00236DCF" w:rsidRDefault="00236DCF" w:rsidP="00280B1D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Provjera like funkcionalnosti</w:t>
            </w:r>
          </w:p>
        </w:tc>
        <w:tc>
          <w:tcPr>
            <w:tcW w:w="2338" w:type="dxa"/>
            <w:shd w:val="clear" w:color="auto" w:fill="00B050"/>
          </w:tcPr>
          <w:p w14:paraId="6AC05DA7" w14:textId="77777777" w:rsidR="00236DCF" w:rsidRDefault="00236DCF">
            <w:pPr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2338" w:type="dxa"/>
            <w:shd w:val="clear" w:color="auto" w:fill="00B050"/>
          </w:tcPr>
          <w:p w14:paraId="70D5BAAA" w14:textId="77777777" w:rsidR="00236DCF" w:rsidRDefault="00236DCF" w:rsidP="00280B1D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Like funkcionalnost uspješno radi.</w:t>
            </w:r>
          </w:p>
        </w:tc>
      </w:tr>
      <w:tr w:rsidR="001D0A4B" w14:paraId="1324F0AF" w14:textId="77777777">
        <w:tc>
          <w:tcPr>
            <w:tcW w:w="2337" w:type="dxa"/>
            <w:shd w:val="clear" w:color="auto" w:fill="00B050"/>
          </w:tcPr>
          <w:p w14:paraId="52B656FB" w14:textId="77777777" w:rsidR="00236DCF" w:rsidRDefault="00236DCF" w:rsidP="00280B1D">
            <w:pPr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Details</w:t>
            </w:r>
          </w:p>
        </w:tc>
        <w:tc>
          <w:tcPr>
            <w:tcW w:w="2337" w:type="dxa"/>
            <w:shd w:val="clear" w:color="auto" w:fill="00B050"/>
          </w:tcPr>
          <w:p w14:paraId="3833B972" w14:textId="77777777" w:rsidR="00236DCF" w:rsidRDefault="00236DCF" w:rsidP="00280B1D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Provjera funkcionalnosti detaljnijeg pregleda objave</w:t>
            </w:r>
          </w:p>
        </w:tc>
        <w:tc>
          <w:tcPr>
            <w:tcW w:w="2338" w:type="dxa"/>
            <w:shd w:val="clear" w:color="auto" w:fill="00B050"/>
          </w:tcPr>
          <w:p w14:paraId="335E1139" w14:textId="77777777" w:rsidR="00236DCF" w:rsidRDefault="00236DCF">
            <w:pPr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</w:t>
            </w:r>
          </w:p>
        </w:tc>
        <w:tc>
          <w:tcPr>
            <w:tcW w:w="2338" w:type="dxa"/>
            <w:shd w:val="clear" w:color="auto" w:fill="00B050"/>
          </w:tcPr>
          <w:p w14:paraId="3AC78422" w14:textId="77777777" w:rsidR="00236DCF" w:rsidRDefault="00236DCF" w:rsidP="00280B1D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Otvaranje detaljnijeg pregleda objave uspješno radi.</w:t>
            </w:r>
          </w:p>
        </w:tc>
      </w:tr>
      <w:tr w:rsidR="001D0A4B" w14:paraId="2DCBA345" w14:textId="77777777">
        <w:tc>
          <w:tcPr>
            <w:tcW w:w="2337" w:type="dxa"/>
            <w:shd w:val="clear" w:color="auto" w:fill="F01010"/>
          </w:tcPr>
          <w:p w14:paraId="0B32255F" w14:textId="77777777" w:rsidR="00236DCF" w:rsidRDefault="00236DCF" w:rsidP="00280B1D">
            <w:pPr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Update post</w:t>
            </w:r>
          </w:p>
        </w:tc>
        <w:tc>
          <w:tcPr>
            <w:tcW w:w="2337" w:type="dxa"/>
            <w:shd w:val="clear" w:color="auto" w:fill="F01010"/>
          </w:tcPr>
          <w:p w14:paraId="1DD05F0B" w14:textId="77777777" w:rsidR="00236DCF" w:rsidRDefault="00236DCF" w:rsidP="00280B1D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Provjera funkcionalnosti uređivanja postojeće objave</w:t>
            </w:r>
          </w:p>
        </w:tc>
        <w:tc>
          <w:tcPr>
            <w:tcW w:w="2338" w:type="dxa"/>
            <w:shd w:val="clear" w:color="auto" w:fill="F01010"/>
          </w:tcPr>
          <w:p w14:paraId="5DDADEF1" w14:textId="77777777" w:rsidR="00236DCF" w:rsidRDefault="00236DCF">
            <w:pPr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</w:t>
            </w:r>
          </w:p>
        </w:tc>
        <w:tc>
          <w:tcPr>
            <w:tcW w:w="2338" w:type="dxa"/>
            <w:shd w:val="clear" w:color="auto" w:fill="F01010"/>
          </w:tcPr>
          <w:p w14:paraId="30A7BB5D" w14:textId="77777777" w:rsidR="00236DCF" w:rsidRDefault="00236DCF" w:rsidP="00280B1D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Prilikom uređivanja postojeće objave klikom na gumb Objavi promjene se uspješno spremaju, međutim web stranica se neuspješno refresha i uspješno se učitava jedino pozadina, potrebno je ručno refreshati stranicu.</w:t>
            </w:r>
          </w:p>
        </w:tc>
      </w:tr>
      <w:tr w:rsidR="001D0A4B" w14:paraId="6172E4CB" w14:textId="77777777">
        <w:tc>
          <w:tcPr>
            <w:tcW w:w="2337" w:type="dxa"/>
            <w:shd w:val="clear" w:color="auto" w:fill="F01010"/>
          </w:tcPr>
          <w:p w14:paraId="784368A7" w14:textId="77777777" w:rsidR="00236DCF" w:rsidRDefault="00236DCF" w:rsidP="00280B1D">
            <w:pPr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Login with Google</w:t>
            </w:r>
          </w:p>
        </w:tc>
        <w:tc>
          <w:tcPr>
            <w:tcW w:w="2337" w:type="dxa"/>
            <w:shd w:val="clear" w:color="auto" w:fill="F01010"/>
          </w:tcPr>
          <w:p w14:paraId="4D12BFA9" w14:textId="77777777" w:rsidR="00236DCF" w:rsidRDefault="00236DCF" w:rsidP="00280B1D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Provjera funkcionalnosti prijave putem Googla</w:t>
            </w:r>
          </w:p>
        </w:tc>
        <w:tc>
          <w:tcPr>
            <w:tcW w:w="2338" w:type="dxa"/>
            <w:shd w:val="clear" w:color="auto" w:fill="F01010"/>
          </w:tcPr>
          <w:p w14:paraId="634F8CEF" w14:textId="77777777" w:rsidR="00236DCF" w:rsidRDefault="00236DCF">
            <w:pPr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</w:t>
            </w:r>
          </w:p>
        </w:tc>
        <w:tc>
          <w:tcPr>
            <w:tcW w:w="2338" w:type="dxa"/>
            <w:shd w:val="clear" w:color="auto" w:fill="F01010"/>
          </w:tcPr>
          <w:p w14:paraId="7DDEA528" w14:textId="77777777" w:rsidR="00236DCF" w:rsidRDefault="00236DCF" w:rsidP="00280B1D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Prilikom pokušaja logina putem Google računa dolazi do errora.</w:t>
            </w:r>
          </w:p>
        </w:tc>
      </w:tr>
    </w:tbl>
    <w:p w14:paraId="2143B156" w14:textId="77777777" w:rsidR="00DB5589" w:rsidRDefault="00DB5589">
      <w:pPr>
        <w:rPr>
          <w:rFonts w:hint="eastAsia"/>
        </w:rPr>
      </w:pPr>
    </w:p>
    <w:sectPr w:rsidR="00DB5589">
      <w:headerReference w:type="default" r:id="rId9"/>
      <w:pgSz w:w="11906" w:h="16838"/>
      <w:pgMar w:top="1700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04C3C" w14:textId="77777777" w:rsidR="005B5C6E" w:rsidRDefault="005B5C6E">
      <w:pPr>
        <w:rPr>
          <w:rFonts w:hint="eastAsia"/>
        </w:rPr>
      </w:pPr>
      <w:r>
        <w:separator/>
      </w:r>
    </w:p>
  </w:endnote>
  <w:endnote w:type="continuationSeparator" w:id="0">
    <w:p w14:paraId="739942ED" w14:textId="77777777" w:rsidR="005B5C6E" w:rsidRDefault="005B5C6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D8436" w14:textId="77777777" w:rsidR="005B5C6E" w:rsidRDefault="005B5C6E">
      <w:pPr>
        <w:rPr>
          <w:rFonts w:hint="eastAsia"/>
        </w:rPr>
      </w:pPr>
      <w:r>
        <w:separator/>
      </w:r>
    </w:p>
  </w:footnote>
  <w:footnote w:type="continuationSeparator" w:id="0">
    <w:p w14:paraId="4AB81713" w14:textId="77777777" w:rsidR="005B5C6E" w:rsidRDefault="005B5C6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E79CD" w14:textId="37C23B2D" w:rsidR="00DB5589" w:rsidRDefault="00DB5589">
    <w:pPr>
      <w:pStyle w:val="Zaglavlje"/>
      <w:rPr>
        <w:rFonts w:hint="eastAsia"/>
      </w:rPr>
    </w:pPr>
    <w:r>
      <w:rPr>
        <w:rFonts w:ascii="Times New Roman" w:hAnsi="Times New Roman" w:cs="Times New Roman"/>
        <w:b/>
        <w:bCs/>
        <w:i/>
        <w:iCs/>
      </w:rPr>
      <w:t>Izgradnja objektno orijentiranih aplikacija</w:t>
    </w:r>
    <w:r>
      <w:rPr>
        <w:rFonts w:ascii="Times New Roman" w:hAnsi="Times New Roman" w:cs="Times New Roman"/>
        <w:b/>
        <w:bCs/>
        <w:i/>
        <w:iCs/>
      </w:rPr>
      <w:tab/>
    </w:r>
    <w:r w:rsidR="00236DCF">
      <w:rPr>
        <w:rFonts w:ascii="Times New Roman" w:hAnsi="Times New Roman" w:cs="Times New Roman"/>
        <w:b/>
        <w:bCs/>
        <w:i/>
        <w:iCs/>
      </w:rPr>
      <w:t>2021/22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slov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slov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6E3770DE"/>
    <w:multiLevelType w:val="hybridMultilevel"/>
    <w:tmpl w:val="80362CBC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3632316">
    <w:abstractNumId w:val="0"/>
  </w:num>
  <w:num w:numId="2" w16cid:durableId="1361468143">
    <w:abstractNumId w:val="1"/>
  </w:num>
  <w:num w:numId="3" w16cid:durableId="1260524273">
    <w:abstractNumId w:val="2"/>
  </w:num>
  <w:num w:numId="4" w16cid:durableId="2121223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6305"/>
    <w:rsid w:val="00117C8C"/>
    <w:rsid w:val="001D0A4B"/>
    <w:rsid w:val="00213D5F"/>
    <w:rsid w:val="00236DCF"/>
    <w:rsid w:val="003C6FB4"/>
    <w:rsid w:val="003F52FC"/>
    <w:rsid w:val="00440294"/>
    <w:rsid w:val="004636A5"/>
    <w:rsid w:val="005502F1"/>
    <w:rsid w:val="005B5C6E"/>
    <w:rsid w:val="008327B6"/>
    <w:rsid w:val="008B6305"/>
    <w:rsid w:val="00966D11"/>
    <w:rsid w:val="00A5641B"/>
    <w:rsid w:val="00A7612B"/>
    <w:rsid w:val="00A92118"/>
    <w:rsid w:val="00AD6F41"/>
    <w:rsid w:val="00AE575B"/>
    <w:rsid w:val="00B3086B"/>
    <w:rsid w:val="00B56C7F"/>
    <w:rsid w:val="00DB5589"/>
    <w:rsid w:val="00E6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F88A612"/>
  <w15:chartTrackingRefBased/>
  <w15:docId w15:val="{D1C4EED0-3D76-4B40-AB20-67663EE2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F41"/>
    <w:pPr>
      <w:suppressAutoHyphens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styleId="Naslov1">
    <w:name w:val="heading 1"/>
    <w:basedOn w:val="Heading"/>
    <w:next w:val="Tijeloteksta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Naslov3">
    <w:name w:val="heading 3"/>
    <w:basedOn w:val="Heading"/>
    <w:next w:val="Tijeloteksta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paragraph" w:customStyle="1" w:styleId="Heading">
    <w:name w:val="Heading"/>
    <w:basedOn w:val="Normal"/>
    <w:next w:val="Tijelotekst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ijeloteksta">
    <w:name w:val="Body Text"/>
    <w:basedOn w:val="Normal"/>
    <w:pPr>
      <w:spacing w:after="140" w:line="276" w:lineRule="auto"/>
    </w:pPr>
  </w:style>
  <w:style w:type="paragraph" w:styleId="Popis">
    <w:name w:val="List"/>
    <w:basedOn w:val="Tijeloteksta"/>
  </w:style>
  <w:style w:type="paragraph" w:styleId="Opisslik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Zaglavlje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iperveza">
    <w:name w:val="Hyperlink"/>
    <w:uiPriority w:val="99"/>
    <w:unhideWhenUsed/>
    <w:rsid w:val="00B56C7F"/>
    <w:rPr>
      <w:color w:val="0563C1"/>
      <w:u w:val="single"/>
    </w:rPr>
  </w:style>
  <w:style w:type="character" w:styleId="Nerijeenospominjanje">
    <w:name w:val="Unresolved Mention"/>
    <w:uiPriority w:val="99"/>
    <w:semiHidden/>
    <w:unhideWhenUsed/>
    <w:rsid w:val="00B56C7F"/>
    <w:rPr>
      <w:color w:val="605E5C"/>
      <w:shd w:val="clear" w:color="auto" w:fill="E1DFDD"/>
    </w:rPr>
  </w:style>
  <w:style w:type="table" w:styleId="Obinatablica1">
    <w:name w:val="Plain Table 1"/>
    <w:basedOn w:val="Obinatablica"/>
    <w:uiPriority w:val="41"/>
    <w:rsid w:val="00236DCF"/>
    <w:rPr>
      <w:rFonts w:ascii="Calibri" w:eastAsia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Podnoje">
    <w:name w:val="footer"/>
    <w:basedOn w:val="Normal"/>
    <w:link w:val="PodnojeChar"/>
    <w:uiPriority w:val="99"/>
    <w:unhideWhenUsed/>
    <w:rsid w:val="00236DCF"/>
    <w:pPr>
      <w:tabs>
        <w:tab w:val="center" w:pos="4536"/>
        <w:tab w:val="right" w:pos="9072"/>
      </w:tabs>
    </w:pPr>
    <w:rPr>
      <w:szCs w:val="21"/>
    </w:rPr>
  </w:style>
  <w:style w:type="character" w:customStyle="1" w:styleId="PodnojeChar">
    <w:name w:val="Podnožje Char"/>
    <w:link w:val="Podnoje"/>
    <w:uiPriority w:val="99"/>
    <w:rsid w:val="00236DCF"/>
    <w:rPr>
      <w:rFonts w:ascii="Liberation Serif" w:eastAsia="SimSun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leri0/IO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eleri0/IO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Links>
    <vt:vector size="12" baseType="variant">
      <vt:variant>
        <vt:i4>2621484</vt:i4>
      </vt:variant>
      <vt:variant>
        <vt:i4>3</vt:i4>
      </vt:variant>
      <vt:variant>
        <vt:i4>0</vt:i4>
      </vt:variant>
      <vt:variant>
        <vt:i4>5</vt:i4>
      </vt:variant>
      <vt:variant>
        <vt:lpwstr>https://github.com/vdavid033/iooa-2022</vt:lpwstr>
      </vt:variant>
      <vt:variant>
        <vt:lpwstr/>
      </vt:variant>
      <vt:variant>
        <vt:i4>2883681</vt:i4>
      </vt:variant>
      <vt:variant>
        <vt:i4>0</vt:i4>
      </vt:variant>
      <vt:variant>
        <vt:i4>0</vt:i4>
      </vt:variant>
      <vt:variant>
        <vt:i4>5</vt:i4>
      </vt:variant>
      <vt:variant>
        <vt:lpwstr>https://github.com/Veleri0/IOA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 Glavurtić</dc:creator>
  <cp:keywords/>
  <cp:lastModifiedBy>Borna Glavurtić</cp:lastModifiedBy>
  <cp:revision>5</cp:revision>
  <cp:lastPrinted>1899-12-31T23:00:00Z</cp:lastPrinted>
  <dcterms:created xsi:type="dcterms:W3CDTF">2022-07-10T19:16:00Z</dcterms:created>
  <dcterms:modified xsi:type="dcterms:W3CDTF">2022-07-10T19:17:00Z</dcterms:modified>
</cp:coreProperties>
</file>