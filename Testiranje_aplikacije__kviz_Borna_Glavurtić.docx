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AAE" w14:textId="6430CBEE" w:rsidR="00792480" w:rsidRDefault="00792480">
      <w:pPr>
        <w:pStyle w:val="Naslov3"/>
      </w:pPr>
      <w:r>
        <w:t>Student:</w:t>
      </w:r>
      <w:r w:rsidRPr="00C95815">
        <w:t xml:space="preserve"> </w:t>
      </w:r>
      <w:r w:rsidR="00C95815">
        <w:t>Borna Glavurtić</w:t>
      </w:r>
    </w:p>
    <w:p w14:paraId="073A7769" w14:textId="2BF9A27E" w:rsidR="00792480" w:rsidRDefault="00792480" w:rsidP="009C33D7">
      <w:pPr>
        <w:pStyle w:val="Naslov1"/>
      </w:pPr>
      <w:r>
        <w:t xml:space="preserve">Testiranje aplikacije </w:t>
      </w:r>
      <w:r w:rsidR="009C33D7">
        <w:t>–</w:t>
      </w:r>
      <w:r w:rsidR="00C95815" w:rsidRPr="00C95815">
        <w:t xml:space="preserve"> </w:t>
      </w:r>
      <w:r w:rsidR="009C33D7" w:rsidRPr="00C95815">
        <w:t>kviz Biljne vrste</w:t>
      </w:r>
    </w:p>
    <w:p w14:paraId="4E33B63C" w14:textId="77777777" w:rsidR="00792480" w:rsidRDefault="00792480"/>
    <w:p w14:paraId="30E2EA2C" w14:textId="77777777" w:rsidR="00792480" w:rsidRDefault="00792480"/>
    <w:p w14:paraId="0C3E73AD" w14:textId="13415361" w:rsidR="00792480" w:rsidRDefault="00792480">
      <w:pPr>
        <w:numPr>
          <w:ilvl w:val="0"/>
          <w:numId w:val="2"/>
        </w:numPr>
      </w:pPr>
      <w:r>
        <w:t xml:space="preserve">Korisnici aplikacije su: </w:t>
      </w:r>
      <w:r w:rsidR="007D0D80">
        <w:t>studenti agrikulture primarno, sekundarno svi koji žele isprobati znanje u kvizu ili naučiti više o biljkama</w:t>
      </w:r>
    </w:p>
    <w:p w14:paraId="52E87795" w14:textId="77777777" w:rsidR="00792480" w:rsidRDefault="00792480"/>
    <w:p w14:paraId="3B4070C3" w14:textId="77777777" w:rsidR="00792480" w:rsidRDefault="00792480"/>
    <w:p w14:paraId="3232B651" w14:textId="77777777" w:rsidR="00792480" w:rsidRDefault="00792480" w:rsidP="007D0D80">
      <w:pPr>
        <w:numPr>
          <w:ilvl w:val="0"/>
          <w:numId w:val="4"/>
        </w:numPr>
      </w:pPr>
      <w:r>
        <w:t>Aplikacija ima sljedeće funkcionalnosti:</w:t>
      </w:r>
    </w:p>
    <w:p w14:paraId="189B02B8" w14:textId="77777777" w:rsidR="007D0D80" w:rsidRDefault="007D0D80" w:rsidP="007D0D80">
      <w:pPr>
        <w:ind w:left="720"/>
      </w:pPr>
    </w:p>
    <w:p w14:paraId="1E6DBDB5" w14:textId="748B21C2" w:rsidR="007D0D80" w:rsidRDefault="007D0D80" w:rsidP="007D0D80">
      <w:pPr>
        <w:ind w:left="720" w:firstLine="698"/>
      </w:pPr>
      <w:r>
        <w:t>- Pregledavanje pitanja kviza</w:t>
      </w:r>
    </w:p>
    <w:p w14:paraId="4BD99D88" w14:textId="77777777" w:rsidR="005C32AB" w:rsidRDefault="005C32AB" w:rsidP="007D0D80">
      <w:pPr>
        <w:ind w:left="720" w:firstLine="698"/>
      </w:pPr>
      <w:r>
        <w:t>-nasumično generirana pitanja (10 pitanja)</w:t>
      </w:r>
    </w:p>
    <w:p w14:paraId="767D478A" w14:textId="77777777" w:rsidR="005C32AB" w:rsidRDefault="005C32AB" w:rsidP="007D0D80">
      <w:pPr>
        <w:ind w:left="720" w:firstLine="698"/>
      </w:pPr>
      <w:r>
        <w:t>-prikaz 3 odgovora (jedan je točan)</w:t>
      </w:r>
    </w:p>
    <w:p w14:paraId="3F2E70DE" w14:textId="77777777" w:rsidR="005C32AB" w:rsidRDefault="005C32AB" w:rsidP="007D0D80">
      <w:pPr>
        <w:ind w:left="720" w:firstLine="698"/>
      </w:pPr>
      <w:r>
        <w:t>-prikaz točnog ili netočnog odgovora</w:t>
      </w:r>
    </w:p>
    <w:p w14:paraId="73ACD8AD" w14:textId="77777777" w:rsidR="005B4493" w:rsidRDefault="005B4493" w:rsidP="007D0D80">
      <w:pPr>
        <w:ind w:left="720" w:firstLine="698"/>
      </w:pPr>
      <w:r>
        <w:t>-završi i predaj</w:t>
      </w:r>
    </w:p>
    <w:p w14:paraId="4901517E" w14:textId="77777777" w:rsidR="005B4493" w:rsidRDefault="005B4493" w:rsidP="007D0D80">
      <w:pPr>
        <w:ind w:left="720" w:firstLine="698"/>
      </w:pPr>
      <w:r>
        <w:t>-ponovi kviz</w:t>
      </w:r>
    </w:p>
    <w:p w14:paraId="52A0374C" w14:textId="77777777" w:rsidR="005B4493" w:rsidRDefault="005B4493" w:rsidP="007D0D80">
      <w:pPr>
        <w:ind w:left="720" w:firstLine="698"/>
      </w:pPr>
      <w:r>
        <w:t xml:space="preserve">-vraćanje na glavnu stranicu </w:t>
      </w:r>
      <w:r w:rsidRPr="005B4493">
        <w:t>http://agro.veleri.hr/biljne-vrste/</w:t>
      </w:r>
    </w:p>
    <w:p w14:paraId="6776475B" w14:textId="0DC40E69" w:rsidR="005C32AB" w:rsidRDefault="007D0D80" w:rsidP="005C32AB">
      <w:pPr>
        <w:ind w:left="720"/>
      </w:pPr>
      <w:r>
        <w:tab/>
      </w:r>
    </w:p>
    <w:p w14:paraId="3F9C6BB7" w14:textId="77777777" w:rsidR="00792480" w:rsidRDefault="00792480"/>
    <w:p w14:paraId="32B18633" w14:textId="77777777" w:rsidR="00792480" w:rsidRDefault="00792480">
      <w:pPr>
        <w:numPr>
          <w:ilvl w:val="0"/>
          <w:numId w:val="3"/>
        </w:numPr>
      </w:pPr>
      <w:r>
        <w:t>Za postaviti aplikaciju na računalo korisnika potrebno je:</w:t>
      </w:r>
    </w:p>
    <w:p w14:paraId="42D7C5E3" w14:textId="5353D0A0" w:rsidR="00792480" w:rsidRDefault="007D0D80">
      <w:r w:rsidRPr="007D0D80">
        <w:t xml:space="preserve">Instalirati </w:t>
      </w:r>
      <w:r>
        <w:t>VS</w:t>
      </w:r>
      <w:r w:rsidRPr="007D0D80">
        <w:t xml:space="preserve"> Code. Instalirati Git i Node.js </w:t>
      </w:r>
      <w:r>
        <w:t>, zatim s</w:t>
      </w:r>
      <w:r w:rsidR="005B4493">
        <w:t>kinuti sadržaj sa Git hub-a</w:t>
      </w:r>
      <w:r>
        <w:t xml:space="preserve">: </w:t>
      </w:r>
      <w:hyperlink r:id="rId7" w:history="1">
        <w:r w:rsidRPr="005410F8">
          <w:rPr>
            <w:rStyle w:val="Hiperveza"/>
          </w:rPr>
          <w:t>https://github.com/vdavid033/iooa-2022.git</w:t>
        </w:r>
      </w:hyperlink>
      <w:r>
        <w:t xml:space="preserve"> . </w:t>
      </w:r>
      <w:r w:rsidRPr="007D0D80">
        <w:t>Klonirati projekt lokalno</w:t>
      </w:r>
      <w:r>
        <w:t xml:space="preserve"> </w:t>
      </w:r>
      <w:r w:rsidRPr="007D0D80">
        <w:t>u željenu datoteku. Pokrenuti backend server za komunikaciju s bazom podataka. Pokrenuti aplikaciju na local hostu.</w:t>
      </w:r>
    </w:p>
    <w:p w14:paraId="6ACF6257" w14:textId="77777777" w:rsidR="00792480" w:rsidRDefault="00792480"/>
    <w:p w14:paraId="30FC8B62" w14:textId="77777777" w:rsidR="00792480" w:rsidRDefault="00792480">
      <w:r>
        <w:t xml:space="preserve">Testiranje funkcionalnosti aplikacije </w:t>
      </w:r>
      <w:r>
        <w:rPr>
          <w:i/>
          <w:iCs/>
        </w:rPr>
        <w:t>(black box testing)</w:t>
      </w:r>
      <w:r>
        <w:t xml:space="preserve"> - koliko aplikacija zadovoljava osnovnim kriterijima:</w:t>
      </w:r>
    </w:p>
    <w:p w14:paraId="637BF81B" w14:textId="77777777" w:rsidR="00792480" w:rsidRDefault="00792480"/>
    <w:p w14:paraId="25EA04EB" w14:textId="77777777" w:rsidR="00792480" w:rsidRDefault="0079248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42"/>
        <w:gridCol w:w="1026"/>
        <w:gridCol w:w="3970"/>
      </w:tblGrid>
      <w:tr w:rsidR="00792480" w14:paraId="48D5099C" w14:textId="77777777">
        <w:trPr>
          <w:tblHeader/>
        </w:trPr>
        <w:tc>
          <w:tcPr>
            <w:tcW w:w="464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CB6E6F" w14:textId="77777777" w:rsidR="00792480" w:rsidRDefault="00792480">
            <w:pPr>
              <w:pStyle w:val="TableHeading"/>
            </w:pPr>
            <w:r>
              <w:rPr>
                <w:highlight w:val="yellow"/>
              </w:rPr>
              <w:t>Naziv funkcionalnosti</w:t>
            </w:r>
          </w:p>
          <w:p w14:paraId="2058619B" w14:textId="77777777" w:rsidR="00792480" w:rsidRDefault="00792480">
            <w:pPr>
              <w:pStyle w:val="TableHeading"/>
            </w:pPr>
          </w:p>
        </w:tc>
        <w:tc>
          <w:tcPr>
            <w:tcW w:w="102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A54382" w14:textId="77777777" w:rsidR="00792480" w:rsidRDefault="00792480">
            <w:pPr>
              <w:pStyle w:val="TableHeading"/>
            </w:pPr>
            <w:r>
              <w:t>Ocjena</w:t>
            </w:r>
          </w:p>
        </w:tc>
        <w:tc>
          <w:tcPr>
            <w:tcW w:w="39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41BC803" w14:textId="77777777" w:rsidR="00792480" w:rsidRDefault="00792480">
            <w:pPr>
              <w:pStyle w:val="TableHeading"/>
            </w:pPr>
            <w:r>
              <w:t>Napomena</w:t>
            </w:r>
          </w:p>
        </w:tc>
      </w:tr>
      <w:tr w:rsidR="00792480" w14:paraId="24659F85" w14:textId="77777777" w:rsidTr="00962283">
        <w:trPr>
          <w:trHeight w:val="1471"/>
        </w:trPr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FDE7C71" w14:textId="77777777" w:rsidR="00792480" w:rsidRDefault="00792480">
            <w:pPr>
              <w:pStyle w:val="TableContents"/>
            </w:pPr>
            <w:r>
              <w:t>Radi li aplikacija ono što je navedeno u specifikacijama?</w:t>
            </w:r>
          </w:p>
          <w:p w14:paraId="0558BB91" w14:textId="77777777" w:rsidR="00792480" w:rsidRDefault="00792480">
            <w:pPr>
              <w:pStyle w:val="TableContents"/>
            </w:pPr>
            <w:r>
              <w:rPr>
                <w:i/>
                <w:iCs/>
              </w:rPr>
              <w:t>ne radi (1), djelomično radi (3), radi u potpunosti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38206C37" w14:textId="77777777" w:rsidR="00792480" w:rsidRDefault="002B6DC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6256F1C" w14:textId="77777777" w:rsidR="00792480" w:rsidRDefault="005B4493">
            <w:pPr>
              <w:pStyle w:val="TableContents"/>
            </w:pPr>
            <w:r>
              <w:t xml:space="preserve">Aplikacija radi sve navedeno u </w:t>
            </w:r>
            <w:r w:rsidR="007D0D80">
              <w:t>specifikaciji, ali nije skroz završena (npr. nedostaje link za povratak nakon što je kviz gotov)</w:t>
            </w:r>
          </w:p>
          <w:p w14:paraId="0EE7ED11" w14:textId="77777777" w:rsidR="00E37D71" w:rsidRDefault="00E37D71">
            <w:pPr>
              <w:pStyle w:val="TableContents"/>
            </w:pPr>
          </w:p>
          <w:p w14:paraId="4EE438D8" w14:textId="4D1D8B73" w:rsidR="00E37D71" w:rsidRDefault="00E37D71">
            <w:pPr>
              <w:pStyle w:val="TableContents"/>
            </w:pPr>
            <w:r>
              <w:t>Također u području unosa ili pretrage biljki trebalo bi proširiti bazu podataka. Nedostaje velika količina biljki. Pretragom bora, borovnice, suncokreta, ruže, i još nekih ne dolazi do nikakvih rezultata, ista stvar sa pretragom korištenjem filtera, dosta filtera koji tu stoje ne daju nikoje rezultate pretrage.</w:t>
            </w:r>
          </w:p>
        </w:tc>
      </w:tr>
      <w:tr w:rsidR="00792480" w14:paraId="3325A026" w14:textId="77777777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9A57E1E" w14:textId="77777777" w:rsidR="00792480" w:rsidRDefault="00792480">
            <w:pPr>
              <w:pStyle w:val="TableContents"/>
            </w:pPr>
            <w:r>
              <w:t xml:space="preserve">Jednostavnost korištenja za korisnika </w:t>
            </w:r>
            <w:r>
              <w:rPr>
                <w:i/>
                <w:iCs/>
              </w:rPr>
              <w:t>(snalaženje u aplikaciji):</w:t>
            </w:r>
          </w:p>
          <w:p w14:paraId="0CE425B6" w14:textId="77777777" w:rsidR="00792480" w:rsidRDefault="00792480">
            <w:pPr>
              <w:pStyle w:val="TableContents"/>
            </w:pPr>
            <w:r>
              <w:rPr>
                <w:i/>
                <w:iCs/>
              </w:rPr>
              <w:t xml:space="preserve">aplikacija je prekomplicirana (1), postoje </w:t>
            </w:r>
            <w:r>
              <w:rPr>
                <w:i/>
                <w:iCs/>
              </w:rPr>
              <w:lastRenderedPageBreak/>
              <w:t>manje zamjerke (3), lako se snaći u aplikaciji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27875E4E" w14:textId="77777777" w:rsidR="00792480" w:rsidRDefault="002B6DCF">
            <w:pPr>
              <w:pStyle w:val="TableContents"/>
              <w:jc w:val="center"/>
            </w:pPr>
            <w:r>
              <w:lastRenderedPageBreak/>
              <w:t>5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F39B01A" w14:textId="22A5D3F0" w:rsidR="00792480" w:rsidRDefault="00962283">
            <w:pPr>
              <w:pStyle w:val="TableContents"/>
            </w:pPr>
            <w:r>
              <w:t>Smatram da je aplikacija vrlo user-friendly i intuitivna za korištenje.</w:t>
            </w:r>
          </w:p>
        </w:tc>
      </w:tr>
      <w:tr w:rsidR="00792480" w14:paraId="6FE6237C" w14:textId="77777777" w:rsidTr="00962283">
        <w:trPr>
          <w:trHeight w:val="1373"/>
        </w:trPr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7DAF51" w14:textId="77777777" w:rsidR="00792480" w:rsidRDefault="00792480">
            <w:pPr>
              <w:pStyle w:val="TableContents"/>
            </w:pPr>
            <w:r>
              <w:t>Dodatne upute za korisnika</w:t>
            </w:r>
          </w:p>
          <w:p w14:paraId="01BB8448" w14:textId="77777777" w:rsidR="00792480" w:rsidRDefault="00792480">
            <w:pPr>
              <w:pStyle w:val="TableContents"/>
            </w:pPr>
            <w:r>
              <w:rPr>
                <w:i/>
                <w:iCs/>
              </w:rPr>
              <w:t>ne postoje (1), postoje ali nisu razumljive (3), postoje i razumljive su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11CE6712" w14:textId="77777777" w:rsidR="00792480" w:rsidRDefault="005B449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4D7C3" w14:textId="1FCC2B35" w:rsidR="00792480" w:rsidRDefault="00962283">
            <w:pPr>
              <w:pStyle w:val="TableContents"/>
            </w:pPr>
            <w:r>
              <w:t>Upute ne postoje. Iako je stranica vrlo jednostavna i kvalitetno dizajnirana pa upute skoro i nisu potrebne, dobro je imati ih.</w:t>
            </w:r>
          </w:p>
        </w:tc>
      </w:tr>
      <w:tr w:rsidR="00792480" w14:paraId="7C041E51" w14:textId="77777777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AEC4F78" w14:textId="77777777" w:rsidR="00792480" w:rsidRDefault="00792480">
            <w:pPr>
              <w:pStyle w:val="TableContents"/>
            </w:pPr>
            <w:r>
              <w:t>Postoje li greške kod korištenja?</w:t>
            </w:r>
          </w:p>
          <w:p w14:paraId="06B19F84" w14:textId="77777777" w:rsidR="00792480" w:rsidRDefault="00792480">
            <w:pPr>
              <w:pStyle w:val="TableContents"/>
            </w:pPr>
            <w:r>
              <w:rPr>
                <w:i/>
                <w:iCs/>
              </w:rPr>
              <w:t>postoje veće greške (npr. aplikacija se ruši) (1)</w:t>
            </w:r>
          </w:p>
          <w:p w14:paraId="6741343D" w14:textId="77777777" w:rsidR="00792480" w:rsidRDefault="00792480">
            <w:pPr>
              <w:pStyle w:val="TableContents"/>
            </w:pPr>
            <w:r>
              <w:rPr>
                <w:i/>
                <w:iCs/>
              </w:rPr>
              <w:t>postoje manje greške (3)</w:t>
            </w:r>
          </w:p>
          <w:p w14:paraId="4B7DE539" w14:textId="77777777" w:rsidR="00792480" w:rsidRDefault="00792480">
            <w:pPr>
              <w:pStyle w:val="TableContents"/>
            </w:pPr>
            <w:r>
              <w:rPr>
                <w:i/>
                <w:iCs/>
              </w:rPr>
              <w:t>sve radi kako je predviđeno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37CF861D" w14:textId="32133317" w:rsidR="00792480" w:rsidRDefault="0096228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F58C82C" w14:textId="4C35159E" w:rsidR="00792480" w:rsidRDefault="007B5EA3">
            <w:pPr>
              <w:pStyle w:val="TableContents"/>
            </w:pPr>
            <w:r>
              <w:t xml:space="preserve">Gumb za zatvaranje kviza se pojavljuje nakon 10. pitanja iako </w:t>
            </w:r>
            <w:r w:rsidR="00212C16">
              <w:t>kviz generira 11 pitanja</w:t>
            </w:r>
          </w:p>
        </w:tc>
      </w:tr>
      <w:tr w:rsidR="00792480" w14:paraId="4F1EDFE1" w14:textId="77777777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0BFD91" w14:textId="77777777" w:rsidR="00792480" w:rsidRDefault="00792480">
            <w:pPr>
              <w:pStyle w:val="TableContents"/>
            </w:pPr>
            <w:r>
              <w:t>Rukovanje greškama za krajnjeg korisnika u slučaju nedozvoljene radnje</w:t>
            </w:r>
          </w:p>
          <w:p w14:paraId="780B6C21" w14:textId="77777777" w:rsidR="00792480" w:rsidRDefault="00792480">
            <w:pPr>
              <w:pStyle w:val="TableContents"/>
            </w:pPr>
            <w:r>
              <w:rPr>
                <w:i/>
                <w:iCs/>
              </w:rPr>
              <w:t xml:space="preserve">Korisnik nije upoznat s tim se akcija nije izvela do kraja (1), korisnika se upozori na grešku i informiran je ali ne postoji mogućnost intervencije(3), korisnik može poduzeti akcije za ispravak greške (5) 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694020A0" w14:textId="723F39C9" w:rsidR="00792480" w:rsidRDefault="0096228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C309707" w14:textId="726E0A88" w:rsidR="00792480" w:rsidRDefault="00962283">
            <w:pPr>
              <w:pStyle w:val="TableContents"/>
            </w:pPr>
            <w:r>
              <w:t>Korisnik nema informaciju o tome kakva se greška dogodila.</w:t>
            </w:r>
          </w:p>
        </w:tc>
      </w:tr>
      <w:tr w:rsidR="00792480" w14:paraId="2F3504E3" w14:textId="77777777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E7F89A3" w14:textId="77777777" w:rsidR="00792480" w:rsidRDefault="00792480">
            <w:pPr>
              <w:pStyle w:val="TableContents"/>
              <w:rPr>
                <w:i/>
                <w:iCs/>
              </w:rPr>
            </w:pP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2DD01652" w14:textId="77777777" w:rsidR="00792480" w:rsidRDefault="00792480">
            <w:pPr>
              <w:pStyle w:val="TableContents"/>
              <w:jc w:val="center"/>
            </w:pP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F5150B" w14:textId="77777777" w:rsidR="00792480" w:rsidRDefault="00792480">
            <w:pPr>
              <w:pStyle w:val="TableContents"/>
            </w:pPr>
          </w:p>
        </w:tc>
      </w:tr>
      <w:tr w:rsidR="00792480" w14:paraId="78506AC5" w14:textId="77777777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00953A8" w14:textId="77777777" w:rsidR="00792480" w:rsidRDefault="00792480">
            <w:pPr>
              <w:pStyle w:val="TableContents"/>
            </w:pP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20DB09AF" w14:textId="77777777" w:rsidR="00792480" w:rsidRDefault="00792480">
            <w:pPr>
              <w:pStyle w:val="TableContents"/>
              <w:jc w:val="center"/>
            </w:pP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0F3427" w14:textId="77777777" w:rsidR="00792480" w:rsidRDefault="00792480">
            <w:pPr>
              <w:pStyle w:val="TableContents"/>
            </w:pPr>
          </w:p>
        </w:tc>
      </w:tr>
    </w:tbl>
    <w:p w14:paraId="401D0705" w14:textId="77777777" w:rsidR="00792480" w:rsidRDefault="00792480"/>
    <w:sectPr w:rsidR="00792480">
      <w:headerReference w:type="default" r:id="rId8"/>
      <w:pgSz w:w="11906" w:h="16838"/>
      <w:pgMar w:top="1700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E44A" w14:textId="77777777" w:rsidR="00495427" w:rsidRDefault="00495427">
      <w:r>
        <w:separator/>
      </w:r>
    </w:p>
  </w:endnote>
  <w:endnote w:type="continuationSeparator" w:id="0">
    <w:p w14:paraId="415C9AE0" w14:textId="77777777" w:rsidR="00495427" w:rsidRDefault="0049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E4ED" w14:textId="77777777" w:rsidR="00495427" w:rsidRDefault="00495427">
      <w:r>
        <w:separator/>
      </w:r>
    </w:p>
  </w:footnote>
  <w:footnote w:type="continuationSeparator" w:id="0">
    <w:p w14:paraId="6F4BF527" w14:textId="77777777" w:rsidR="00495427" w:rsidRDefault="0049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43D1" w14:textId="10D5EC05" w:rsidR="00792480" w:rsidRDefault="00792480">
    <w:pPr>
      <w:pStyle w:val="Zaglavlje"/>
    </w:pPr>
    <w:r>
      <w:rPr>
        <w:rFonts w:ascii="Times New Roman" w:hAnsi="Times New Roman" w:cs="Times New Roman"/>
        <w:b/>
        <w:bCs/>
        <w:i/>
        <w:iCs/>
      </w:rPr>
      <w:t>Izgradnja objektno orijentiranih aplikacija</w:t>
    </w:r>
    <w:r>
      <w:rPr>
        <w:rFonts w:ascii="Times New Roman" w:hAnsi="Times New Roman" w:cs="Times New Roman"/>
        <w:b/>
        <w:bCs/>
        <w:i/>
        <w:iCs/>
      </w:rPr>
      <w:tab/>
      <w:t>20</w:t>
    </w:r>
    <w:r w:rsidR="00C95815">
      <w:rPr>
        <w:rFonts w:ascii="Times New Roman" w:hAnsi="Times New Roman" w:cs="Times New Roman"/>
        <w:b/>
        <w:bCs/>
        <w:i/>
        <w:iCs/>
      </w:rPr>
      <w:t>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slov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A904015"/>
    <w:multiLevelType w:val="hybridMultilevel"/>
    <w:tmpl w:val="5DE827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62051">
    <w:abstractNumId w:val="0"/>
  </w:num>
  <w:num w:numId="2" w16cid:durableId="2016615360">
    <w:abstractNumId w:val="1"/>
  </w:num>
  <w:num w:numId="3" w16cid:durableId="1503668708">
    <w:abstractNumId w:val="2"/>
  </w:num>
  <w:num w:numId="4" w16cid:durableId="7505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3D7"/>
    <w:rsid w:val="00212C16"/>
    <w:rsid w:val="002912B0"/>
    <w:rsid w:val="002B6DCF"/>
    <w:rsid w:val="003D48A5"/>
    <w:rsid w:val="00495427"/>
    <w:rsid w:val="004D562A"/>
    <w:rsid w:val="005B4493"/>
    <w:rsid w:val="005C32AB"/>
    <w:rsid w:val="00792480"/>
    <w:rsid w:val="007B5EA3"/>
    <w:rsid w:val="007D0D80"/>
    <w:rsid w:val="008F4416"/>
    <w:rsid w:val="00962283"/>
    <w:rsid w:val="009C33D7"/>
    <w:rsid w:val="00A3432F"/>
    <w:rsid w:val="00B778B0"/>
    <w:rsid w:val="00C95815"/>
    <w:rsid w:val="00D82675"/>
    <w:rsid w:val="00E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D9A268"/>
  <w15:chartTrackingRefBased/>
  <w15:docId w15:val="{42F54281-A6B5-49C2-A6A1-25EBAC89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slov1">
    <w:name w:val="heading 1"/>
    <w:basedOn w:val="Heading"/>
    <w:next w:val="Tijeloteksta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slov3">
    <w:name w:val="heading 3"/>
    <w:basedOn w:val="Heading"/>
    <w:next w:val="Tijeloteksta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Zaglavlj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iperveza">
    <w:name w:val="Hyperlink"/>
    <w:uiPriority w:val="99"/>
    <w:unhideWhenUsed/>
    <w:rsid w:val="005B4493"/>
    <w:rPr>
      <w:color w:val="0563C1"/>
      <w:u w:val="single"/>
    </w:rPr>
  </w:style>
  <w:style w:type="paragraph" w:styleId="Podnoje">
    <w:name w:val="footer"/>
    <w:basedOn w:val="Normal"/>
    <w:link w:val="PodnojeChar"/>
    <w:uiPriority w:val="99"/>
    <w:unhideWhenUsed/>
    <w:rsid w:val="00C95815"/>
    <w:pPr>
      <w:tabs>
        <w:tab w:val="center" w:pos="4536"/>
        <w:tab w:val="right" w:pos="9072"/>
      </w:tabs>
    </w:pPr>
    <w:rPr>
      <w:szCs w:val="21"/>
    </w:rPr>
  </w:style>
  <w:style w:type="character" w:customStyle="1" w:styleId="PodnojeChar">
    <w:name w:val="Podnožje Char"/>
    <w:link w:val="Podnoje"/>
    <w:uiPriority w:val="99"/>
    <w:rsid w:val="00C95815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character" w:styleId="Nerijeenospominjanje">
    <w:name w:val="Unresolved Mention"/>
    <w:uiPriority w:val="99"/>
    <w:semiHidden/>
    <w:unhideWhenUsed/>
    <w:rsid w:val="007D0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david033/iooa-202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Links>
    <vt:vector size="6" baseType="variant">
      <vt:variant>
        <vt:i4>3866731</vt:i4>
      </vt:variant>
      <vt:variant>
        <vt:i4>0</vt:i4>
      </vt:variant>
      <vt:variant>
        <vt:i4>0</vt:i4>
      </vt:variant>
      <vt:variant>
        <vt:i4>5</vt:i4>
      </vt:variant>
      <vt:variant>
        <vt:lpwstr>https://github.com/vdavid033/iooa-2022.git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cp:lastModifiedBy>Borna Glavurtić</cp:lastModifiedBy>
  <cp:revision>5</cp:revision>
  <cp:lastPrinted>1899-12-31T23:00:00Z</cp:lastPrinted>
  <dcterms:created xsi:type="dcterms:W3CDTF">2022-07-10T18:38:00Z</dcterms:created>
  <dcterms:modified xsi:type="dcterms:W3CDTF">2022-07-10T19:03:00Z</dcterms:modified>
</cp:coreProperties>
</file>